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37"/>
        <w:tblW w:w="5000" w:type="pct"/>
        <w:shd w:val="clear" w:color="auto" w:fill="7D9532" w:themeFill="accent6" w:themeFillShade="BF"/>
        <w:tblLayout w:type="fixed"/>
        <w:tblLook w:val="0600" w:firstRow="0" w:lastRow="0" w:firstColumn="0" w:lastColumn="0" w:noHBand="1" w:noVBand="1"/>
        <w:tblDescription w:val="Header layout table"/>
      </w:tblPr>
      <w:tblGrid>
        <w:gridCol w:w="2122"/>
        <w:gridCol w:w="7948"/>
      </w:tblGrid>
      <w:tr w:rsidR="00CD1817" w:rsidRPr="0041428F" w14:paraId="2F25040F" w14:textId="77777777" w:rsidTr="00C306BF">
        <w:trPr>
          <w:trHeight w:val="270"/>
        </w:trPr>
        <w:tc>
          <w:tcPr>
            <w:tcW w:w="10070" w:type="dxa"/>
            <w:gridSpan w:val="2"/>
            <w:shd w:val="clear" w:color="auto" w:fill="7D9532" w:themeFill="accent6" w:themeFillShade="BF"/>
          </w:tcPr>
          <w:p w14:paraId="0D69CE89" w14:textId="77777777" w:rsidR="00CD1817" w:rsidRPr="0041428F" w:rsidRDefault="00CD1817" w:rsidP="00CD1817">
            <w:pPr>
              <w:pStyle w:val="Title"/>
            </w:pPr>
            <w:r>
              <w:t>CONFERENCE Agenda</w:t>
            </w:r>
          </w:p>
        </w:tc>
      </w:tr>
      <w:tr w:rsidR="00CD1817" w:rsidRPr="0041428F" w14:paraId="0042CD96" w14:textId="77777777" w:rsidTr="00C306BF">
        <w:trPr>
          <w:trHeight w:val="630"/>
        </w:trPr>
        <w:tc>
          <w:tcPr>
            <w:tcW w:w="10070" w:type="dxa"/>
            <w:gridSpan w:val="2"/>
            <w:shd w:val="clear" w:color="auto" w:fill="7D9532" w:themeFill="accent6" w:themeFillShade="BF"/>
          </w:tcPr>
          <w:p w14:paraId="3A198652" w14:textId="77777777" w:rsidR="00CD1817" w:rsidRDefault="00CD1817" w:rsidP="00CD1817">
            <w:pPr>
              <w:pStyle w:val="ContactInfo"/>
            </w:pPr>
          </w:p>
        </w:tc>
      </w:tr>
      <w:tr w:rsidR="00CD1817" w:rsidRPr="0041428F" w14:paraId="7213B361" w14:textId="77777777" w:rsidTr="00C306BF">
        <w:trPr>
          <w:trHeight w:val="492"/>
        </w:trPr>
        <w:tc>
          <w:tcPr>
            <w:tcW w:w="2122" w:type="dxa"/>
            <w:shd w:val="clear" w:color="auto" w:fill="7D9532" w:themeFill="accent6" w:themeFillShade="BF"/>
          </w:tcPr>
          <w:p w14:paraId="1DD5A625" w14:textId="77777777" w:rsidR="00CD1817" w:rsidRDefault="00CD1817" w:rsidP="00CD1817">
            <w:pPr>
              <w:pStyle w:val="MeetingInfo"/>
            </w:pPr>
            <w:r>
              <w:t>Location:</w:t>
            </w:r>
          </w:p>
        </w:tc>
        <w:tc>
          <w:tcPr>
            <w:tcW w:w="7948" w:type="dxa"/>
            <w:shd w:val="clear" w:color="auto" w:fill="7D9532" w:themeFill="accent6" w:themeFillShade="BF"/>
          </w:tcPr>
          <w:p w14:paraId="2CDB3F2F" w14:textId="50868D6A" w:rsidR="00CD1817" w:rsidRDefault="00CD1817" w:rsidP="00CD1817">
            <w:pPr>
              <w:pStyle w:val="ContactInfo"/>
            </w:pPr>
            <w:r>
              <w:t>Green Park Hotel, Ameerpet Conference Room</w:t>
            </w:r>
          </w:p>
        </w:tc>
      </w:tr>
      <w:tr w:rsidR="00CD1817" w:rsidRPr="0041428F" w14:paraId="02060782" w14:textId="77777777" w:rsidTr="00C306BF">
        <w:trPr>
          <w:trHeight w:val="492"/>
        </w:trPr>
        <w:tc>
          <w:tcPr>
            <w:tcW w:w="2122" w:type="dxa"/>
            <w:shd w:val="clear" w:color="auto" w:fill="7D9532" w:themeFill="accent6" w:themeFillShade="BF"/>
          </w:tcPr>
          <w:p w14:paraId="78D5911D" w14:textId="77777777" w:rsidR="00CD1817" w:rsidRDefault="00CD1817" w:rsidP="00CD1817">
            <w:pPr>
              <w:pStyle w:val="MeetingInfo"/>
            </w:pPr>
            <w:r>
              <w:t>Date:</w:t>
            </w:r>
          </w:p>
        </w:tc>
        <w:tc>
          <w:tcPr>
            <w:tcW w:w="7948" w:type="dxa"/>
            <w:shd w:val="clear" w:color="auto" w:fill="7D9532" w:themeFill="accent6" w:themeFillShade="BF"/>
          </w:tcPr>
          <w:p w14:paraId="3AEF1BB0" w14:textId="12653C43" w:rsidR="00CD1817" w:rsidRDefault="00CD1817" w:rsidP="00CD1817">
            <w:pPr>
              <w:pStyle w:val="ContactInfo"/>
            </w:pPr>
            <w:r>
              <w:t>13NOV23 and 14NOV23</w:t>
            </w:r>
          </w:p>
        </w:tc>
      </w:tr>
      <w:tr w:rsidR="00CD1817" w:rsidRPr="0041428F" w14:paraId="6BEDB556" w14:textId="77777777" w:rsidTr="00C306BF">
        <w:trPr>
          <w:trHeight w:val="492"/>
        </w:trPr>
        <w:tc>
          <w:tcPr>
            <w:tcW w:w="2122" w:type="dxa"/>
            <w:shd w:val="clear" w:color="auto" w:fill="7D9532" w:themeFill="accent6" w:themeFillShade="BF"/>
          </w:tcPr>
          <w:p w14:paraId="3C5AAE2A" w14:textId="77777777" w:rsidR="00CD1817" w:rsidRDefault="00CD1817" w:rsidP="00CD1817">
            <w:pPr>
              <w:pStyle w:val="MeetingInfo"/>
            </w:pPr>
            <w:r>
              <w:t>Time:</w:t>
            </w:r>
          </w:p>
        </w:tc>
        <w:tc>
          <w:tcPr>
            <w:tcW w:w="7948" w:type="dxa"/>
            <w:shd w:val="clear" w:color="auto" w:fill="7D9532" w:themeFill="accent6" w:themeFillShade="BF"/>
          </w:tcPr>
          <w:p w14:paraId="6F1AA30A" w14:textId="0834BD95" w:rsidR="00CD1817" w:rsidRDefault="00CD1817" w:rsidP="00CD1817">
            <w:pPr>
              <w:pStyle w:val="ContactInfo"/>
            </w:pPr>
            <w:r>
              <w:rPr>
                <w:rStyle w:val="Strong"/>
              </w:rPr>
              <w:t>10:00 AM to 05:</w:t>
            </w:r>
            <w:r w:rsidR="005F59F4">
              <w:rPr>
                <w:rStyle w:val="Strong"/>
              </w:rPr>
              <w:t>30</w:t>
            </w:r>
            <w:r>
              <w:rPr>
                <w:rStyle w:val="Strong"/>
              </w:rPr>
              <w:t xml:space="preserve"> PM</w:t>
            </w:r>
          </w:p>
        </w:tc>
      </w:tr>
      <w:tr w:rsidR="00CD1817" w:rsidRPr="0041428F" w14:paraId="112DDA55" w14:textId="77777777" w:rsidTr="00C306BF">
        <w:trPr>
          <w:trHeight w:val="492"/>
        </w:trPr>
        <w:tc>
          <w:tcPr>
            <w:tcW w:w="2122" w:type="dxa"/>
            <w:shd w:val="clear" w:color="auto" w:fill="7D9532" w:themeFill="accent6" w:themeFillShade="BF"/>
          </w:tcPr>
          <w:p w14:paraId="19528414" w14:textId="67A7568B" w:rsidR="00CD1817" w:rsidRDefault="00CD1817" w:rsidP="00CD1817">
            <w:pPr>
              <w:pStyle w:val="MeetingInfo"/>
            </w:pPr>
            <w:r>
              <w:t>Facilitator</w:t>
            </w:r>
            <w:r w:rsidR="00373612">
              <w:t>s</w:t>
            </w:r>
            <w:r>
              <w:t>:</w:t>
            </w:r>
          </w:p>
        </w:tc>
        <w:tc>
          <w:tcPr>
            <w:tcW w:w="7948" w:type="dxa"/>
            <w:shd w:val="clear" w:color="auto" w:fill="7D9532" w:themeFill="accent6" w:themeFillShade="BF"/>
          </w:tcPr>
          <w:p w14:paraId="634A5A5A" w14:textId="77777777" w:rsidR="00CD1817" w:rsidRDefault="00CD1817" w:rsidP="00CD1817">
            <w:pPr>
              <w:pStyle w:val="ContactInfo"/>
            </w:pPr>
            <w:r>
              <w:t xml:space="preserve">Tatineni Swathi </w:t>
            </w:r>
          </w:p>
          <w:p w14:paraId="36791101" w14:textId="77777777" w:rsidR="00CD1817" w:rsidRDefault="00CD1817" w:rsidP="00CD1817">
            <w:pPr>
              <w:pStyle w:val="ContactInfo"/>
            </w:pPr>
            <w:proofErr w:type="spellStart"/>
            <w:r>
              <w:t>Lattupally</w:t>
            </w:r>
            <w:proofErr w:type="spellEnd"/>
            <w:r>
              <w:t xml:space="preserve"> Bharath Kumar</w:t>
            </w:r>
          </w:p>
          <w:p w14:paraId="58174E90" w14:textId="5D8E12D3" w:rsidR="00CD1817" w:rsidRDefault="00CD1817" w:rsidP="00CD1817">
            <w:pPr>
              <w:pStyle w:val="ContactInfo"/>
            </w:pPr>
            <w:r>
              <w:t xml:space="preserve">Naga Nandini </w:t>
            </w:r>
            <w:proofErr w:type="spellStart"/>
            <w:r>
              <w:t>Palusa</w:t>
            </w:r>
            <w:proofErr w:type="spellEnd"/>
          </w:p>
        </w:tc>
      </w:tr>
    </w:tbl>
    <w:p w14:paraId="06D03DB6" w14:textId="75BCBCB4" w:rsidR="00C306BF" w:rsidRPr="00C306BF" w:rsidRDefault="005D7940" w:rsidP="00C306BF">
      <w:pPr>
        <w:spacing w:before="120" w:after="0"/>
      </w:pPr>
      <w:r w:rsidRPr="0041428F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6ECAA210" wp14:editId="6EB83D04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1617FA" id="Graphic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">
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p w14:paraId="50750D56" w14:textId="77777777" w:rsidR="00C306BF" w:rsidRDefault="00C306BF" w:rsidP="00CD1817">
      <w:pPr>
        <w:spacing w:before="120" w:after="0"/>
        <w:rPr>
          <w:rFonts w:cs="Times New Roman"/>
          <w:b/>
          <w:bCs/>
          <w:color w:val="FF0000"/>
          <w:sz w:val="28"/>
          <w:szCs w:val="28"/>
        </w:rPr>
      </w:pPr>
    </w:p>
    <w:p w14:paraId="418E130F" w14:textId="524810A2" w:rsidR="007E7F36" w:rsidRPr="00CD1817" w:rsidRDefault="00C306BF" w:rsidP="00CD1817">
      <w:pPr>
        <w:spacing w:before="120" w:after="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color w:val="FF0000"/>
          <w:sz w:val="28"/>
          <w:szCs w:val="28"/>
        </w:rPr>
        <w:t>Agenda Items – 13NOV23</w:t>
      </w:r>
    </w:p>
    <w:tbl>
      <w:tblPr>
        <w:tblStyle w:val="TableGrid"/>
        <w:tblW w:w="4925" w:type="pct"/>
        <w:tblLayout w:type="fixed"/>
        <w:tblLook w:val="0600" w:firstRow="0" w:lastRow="0" w:firstColumn="0" w:lastColumn="0" w:noHBand="1" w:noVBand="1"/>
      </w:tblPr>
      <w:tblGrid>
        <w:gridCol w:w="2972"/>
        <w:gridCol w:w="6947"/>
      </w:tblGrid>
      <w:tr w:rsidR="00C306BF" w14:paraId="22B7D1A3" w14:textId="77777777" w:rsidTr="00C306BF">
        <w:trPr>
          <w:trHeight w:val="442"/>
        </w:trPr>
        <w:tc>
          <w:tcPr>
            <w:tcW w:w="2972" w:type="dxa"/>
          </w:tcPr>
          <w:p w14:paraId="3725C553" w14:textId="4713F3EB" w:rsidR="00C306BF" w:rsidRDefault="00C306BF" w:rsidP="00C306BF">
            <w:pPr>
              <w:pStyle w:val="MeetingTimes"/>
              <w:spacing w:before="0" w:line="276" w:lineRule="auto"/>
            </w:pPr>
            <w:r>
              <w:t>09:30 AM to 10:00 AM</w:t>
            </w:r>
          </w:p>
        </w:tc>
        <w:tc>
          <w:tcPr>
            <w:tcW w:w="6947" w:type="dxa"/>
          </w:tcPr>
          <w:p w14:paraId="5A4EF91E" w14:textId="2ABAA6CE" w:rsidR="00C306BF" w:rsidRDefault="00C306BF" w:rsidP="00C306BF">
            <w:pPr>
              <w:pStyle w:val="Location"/>
              <w:spacing w:before="0" w:after="0" w:line="276" w:lineRule="auto"/>
            </w:pPr>
            <w:r>
              <w:t>Reporting and Breakfast</w:t>
            </w:r>
          </w:p>
        </w:tc>
      </w:tr>
      <w:tr w:rsidR="00C306BF" w14:paraId="068F9C54" w14:textId="77777777" w:rsidTr="00C306BF">
        <w:trPr>
          <w:trHeight w:val="324"/>
        </w:trPr>
        <w:tc>
          <w:tcPr>
            <w:tcW w:w="2972" w:type="dxa"/>
          </w:tcPr>
          <w:p w14:paraId="625A2195" w14:textId="582D20B6" w:rsidR="00C306BF" w:rsidRDefault="00C306BF" w:rsidP="00C306BF">
            <w:pPr>
              <w:pStyle w:val="MeetingTimes"/>
              <w:spacing w:before="0" w:line="276" w:lineRule="auto"/>
            </w:pPr>
            <w:r>
              <w:t>10:00 AM to 10:30 AM</w:t>
            </w:r>
          </w:p>
        </w:tc>
        <w:tc>
          <w:tcPr>
            <w:tcW w:w="6947" w:type="dxa"/>
          </w:tcPr>
          <w:p w14:paraId="7375ADC3" w14:textId="77777777" w:rsidR="00181E45" w:rsidRDefault="00181E45" w:rsidP="00C306BF">
            <w:pPr>
              <w:pStyle w:val="Location"/>
              <w:spacing w:before="0" w:after="0" w:line="276" w:lineRule="auto"/>
            </w:pPr>
            <w:r>
              <w:t xml:space="preserve">Facilities overview </w:t>
            </w:r>
          </w:p>
          <w:p w14:paraId="12F61BA7" w14:textId="2FCA002E" w:rsidR="00C306BF" w:rsidRDefault="00C306BF" w:rsidP="00C306BF">
            <w:pPr>
              <w:pStyle w:val="Location"/>
              <w:spacing w:before="0" w:after="0" w:line="276" w:lineRule="auto"/>
            </w:pPr>
            <w:r>
              <w:t>Update the team with on-site reports – July and October</w:t>
            </w:r>
          </w:p>
        </w:tc>
      </w:tr>
      <w:tr w:rsidR="00C306BF" w14:paraId="5B5E004E" w14:textId="77777777" w:rsidTr="00C306BF">
        <w:trPr>
          <w:trHeight w:val="490"/>
        </w:trPr>
        <w:tc>
          <w:tcPr>
            <w:tcW w:w="2972" w:type="dxa"/>
          </w:tcPr>
          <w:p w14:paraId="46CC6FEF" w14:textId="06980CC5" w:rsidR="00C306BF" w:rsidRDefault="00C306BF" w:rsidP="00C306BF">
            <w:pPr>
              <w:pStyle w:val="MeetingTimes"/>
              <w:spacing w:before="0" w:line="276" w:lineRule="auto"/>
            </w:pPr>
            <w:r>
              <w:t xml:space="preserve">10:30 AM to </w:t>
            </w:r>
            <w:r w:rsidR="00B9258A">
              <w:t>12:30</w:t>
            </w:r>
            <w:r>
              <w:t xml:space="preserve"> PM</w:t>
            </w:r>
          </w:p>
        </w:tc>
        <w:tc>
          <w:tcPr>
            <w:tcW w:w="6947" w:type="dxa"/>
          </w:tcPr>
          <w:p w14:paraId="32B6B1C1" w14:textId="16789DD8" w:rsidR="00C306BF" w:rsidRDefault="00C306BF" w:rsidP="00C306BF">
            <w:pPr>
              <w:pStyle w:val="Location"/>
              <w:spacing w:before="0" w:after="0" w:line="276" w:lineRule="auto"/>
            </w:pPr>
            <w:r>
              <w:t>Trainings on Professionalism</w:t>
            </w:r>
          </w:p>
          <w:p w14:paraId="58088EE6" w14:textId="56CDB078" w:rsidR="00C306BF" w:rsidRDefault="00C306BF" w:rsidP="00C306BF">
            <w:pPr>
              <w:pStyle w:val="Location"/>
              <w:numPr>
                <w:ilvl w:val="0"/>
                <w:numId w:val="1"/>
              </w:numPr>
              <w:spacing w:before="0" w:after="0" w:line="276" w:lineRule="auto"/>
            </w:pPr>
            <w:r>
              <w:t>Learning Path: Excel Training (Litmos)</w:t>
            </w:r>
          </w:p>
          <w:p w14:paraId="5E5AB999" w14:textId="435A3623" w:rsidR="00C306BF" w:rsidRDefault="00C306BF" w:rsidP="00C306BF">
            <w:pPr>
              <w:pStyle w:val="Location"/>
              <w:numPr>
                <w:ilvl w:val="0"/>
                <w:numId w:val="1"/>
              </w:numPr>
              <w:spacing w:before="0" w:after="0" w:line="276" w:lineRule="auto"/>
            </w:pPr>
            <w:r>
              <w:t>Internal PPT discussion</w:t>
            </w:r>
          </w:p>
          <w:p w14:paraId="1EE3F326" w14:textId="29F3AAEF" w:rsidR="00C306BF" w:rsidRDefault="00C306BF" w:rsidP="00C306BF">
            <w:pPr>
              <w:pStyle w:val="Location"/>
              <w:numPr>
                <w:ilvl w:val="0"/>
                <w:numId w:val="1"/>
              </w:numPr>
              <w:spacing w:before="0" w:after="0" w:line="276" w:lineRule="auto"/>
            </w:pPr>
            <w:r>
              <w:t>Best Email practices</w:t>
            </w:r>
          </w:p>
          <w:p w14:paraId="3C832858" w14:textId="25D6B88B" w:rsidR="00C306BF" w:rsidRDefault="00C306BF" w:rsidP="00C306BF">
            <w:pPr>
              <w:pStyle w:val="Location"/>
              <w:numPr>
                <w:ilvl w:val="0"/>
                <w:numId w:val="1"/>
              </w:numPr>
              <w:spacing w:before="0" w:after="0" w:line="276" w:lineRule="auto"/>
            </w:pPr>
            <w:r>
              <w:t>Keys to professional email communication</w:t>
            </w:r>
          </w:p>
          <w:p w14:paraId="76B1A25D" w14:textId="652A3299" w:rsidR="00C306BF" w:rsidRDefault="00C306BF" w:rsidP="00C306BF">
            <w:pPr>
              <w:pStyle w:val="Location"/>
              <w:numPr>
                <w:ilvl w:val="0"/>
                <w:numId w:val="1"/>
              </w:numPr>
              <w:spacing w:before="0" w:after="0" w:line="276" w:lineRule="auto"/>
            </w:pPr>
            <w:r>
              <w:t>Guide to effective meetings PPT</w:t>
            </w:r>
          </w:p>
          <w:p w14:paraId="0BA8875F" w14:textId="5140B783" w:rsidR="00C306BF" w:rsidRDefault="00C306BF" w:rsidP="00C306BF">
            <w:pPr>
              <w:pStyle w:val="Location"/>
              <w:numPr>
                <w:ilvl w:val="0"/>
                <w:numId w:val="1"/>
              </w:numPr>
              <w:spacing w:before="0" w:after="0" w:line="276" w:lineRule="auto"/>
            </w:pPr>
            <w:r>
              <w:t>Good communication 2.0</w:t>
            </w:r>
          </w:p>
        </w:tc>
      </w:tr>
      <w:tr w:rsidR="00C306BF" w14:paraId="6101AB95" w14:textId="77777777" w:rsidTr="00C306BF">
        <w:trPr>
          <w:trHeight w:val="89"/>
        </w:trPr>
        <w:tc>
          <w:tcPr>
            <w:tcW w:w="2972" w:type="dxa"/>
          </w:tcPr>
          <w:p w14:paraId="3E35C4C2" w14:textId="54AFB022" w:rsidR="00C306BF" w:rsidRDefault="00C306BF" w:rsidP="00C306BF">
            <w:pPr>
              <w:pStyle w:val="MeetingTimes"/>
              <w:spacing w:before="0" w:line="276" w:lineRule="auto"/>
            </w:pPr>
            <w:r>
              <w:t>12:</w:t>
            </w:r>
            <w:r w:rsidR="00B9258A">
              <w:t>30</w:t>
            </w:r>
            <w:r>
              <w:t xml:space="preserve"> PM to 01:</w:t>
            </w:r>
            <w:r w:rsidR="00B9258A">
              <w:t>15</w:t>
            </w:r>
            <w:r>
              <w:t xml:space="preserve"> PM</w:t>
            </w:r>
          </w:p>
        </w:tc>
        <w:tc>
          <w:tcPr>
            <w:tcW w:w="6947" w:type="dxa"/>
          </w:tcPr>
          <w:p w14:paraId="74C5BD72" w14:textId="09ED816E" w:rsidR="00C306BF" w:rsidRDefault="00B9258A" w:rsidP="00C306BF">
            <w:pPr>
              <w:pStyle w:val="Location"/>
              <w:spacing w:before="0" w:after="0" w:line="276" w:lineRule="auto"/>
            </w:pPr>
            <w:r>
              <w:t>Team 4 Presentations and discussion (EG Team</w:t>
            </w:r>
            <w:r>
              <w:t>)</w:t>
            </w:r>
          </w:p>
        </w:tc>
      </w:tr>
      <w:tr w:rsidR="00C306BF" w14:paraId="5283EA69" w14:textId="77777777" w:rsidTr="00C306BF">
        <w:trPr>
          <w:trHeight w:val="255"/>
        </w:trPr>
        <w:tc>
          <w:tcPr>
            <w:tcW w:w="2972" w:type="dxa"/>
          </w:tcPr>
          <w:p w14:paraId="2DF5AC92" w14:textId="759D1166" w:rsidR="00C306BF" w:rsidRDefault="00C306BF" w:rsidP="00C306BF">
            <w:pPr>
              <w:pStyle w:val="MeetingTimes"/>
              <w:spacing w:before="0" w:line="276" w:lineRule="auto"/>
            </w:pPr>
            <w:r>
              <w:t>01:</w:t>
            </w:r>
            <w:r w:rsidR="00B9258A">
              <w:t>15</w:t>
            </w:r>
            <w:r>
              <w:t xml:space="preserve"> PM to 02:</w:t>
            </w:r>
            <w:r w:rsidR="00B9258A">
              <w:t>15</w:t>
            </w:r>
            <w:r>
              <w:t xml:space="preserve"> PM</w:t>
            </w:r>
          </w:p>
        </w:tc>
        <w:tc>
          <w:tcPr>
            <w:tcW w:w="6947" w:type="dxa"/>
          </w:tcPr>
          <w:p w14:paraId="68E9202A" w14:textId="4B5E312E" w:rsidR="00C306BF" w:rsidRDefault="00C306BF" w:rsidP="00C306BF">
            <w:pPr>
              <w:pStyle w:val="Location"/>
              <w:spacing w:before="0" w:after="0" w:line="276" w:lineRule="auto"/>
            </w:pPr>
            <w:r>
              <w:t>Lunch Break</w:t>
            </w:r>
          </w:p>
        </w:tc>
      </w:tr>
      <w:tr w:rsidR="00C306BF" w14:paraId="7098413A" w14:textId="77777777" w:rsidTr="00C306BF">
        <w:trPr>
          <w:trHeight w:val="255"/>
        </w:trPr>
        <w:tc>
          <w:tcPr>
            <w:tcW w:w="2972" w:type="dxa"/>
          </w:tcPr>
          <w:p w14:paraId="72749F16" w14:textId="75CEFCF0" w:rsidR="00C306BF" w:rsidRDefault="00C306BF" w:rsidP="00C306BF">
            <w:pPr>
              <w:pStyle w:val="MeetingTimes"/>
              <w:spacing w:before="0" w:line="276" w:lineRule="auto"/>
            </w:pPr>
            <w:r>
              <w:t>02:</w:t>
            </w:r>
            <w:r w:rsidR="00B9258A">
              <w:t>15</w:t>
            </w:r>
            <w:r>
              <w:t xml:space="preserve"> PM to 0</w:t>
            </w:r>
            <w:r w:rsidR="00B9258A">
              <w:t>3:15</w:t>
            </w:r>
            <w:r>
              <w:t xml:space="preserve"> PM</w:t>
            </w:r>
          </w:p>
        </w:tc>
        <w:tc>
          <w:tcPr>
            <w:tcW w:w="6947" w:type="dxa"/>
          </w:tcPr>
          <w:p w14:paraId="7F07FD95" w14:textId="0AC33135" w:rsidR="00C306BF" w:rsidRDefault="00B9258A" w:rsidP="00C306BF">
            <w:pPr>
              <w:pStyle w:val="Location"/>
              <w:spacing w:before="0" w:after="0" w:line="276" w:lineRule="auto"/>
            </w:pPr>
            <w:r>
              <w:t>Team 2 Presentations and discussion (DC Team</w:t>
            </w:r>
            <w:r>
              <w:t>)</w:t>
            </w:r>
          </w:p>
        </w:tc>
      </w:tr>
      <w:tr w:rsidR="00C306BF" w14:paraId="0727EB38" w14:textId="77777777" w:rsidTr="00C306BF">
        <w:trPr>
          <w:trHeight w:val="255"/>
        </w:trPr>
        <w:tc>
          <w:tcPr>
            <w:tcW w:w="2972" w:type="dxa"/>
          </w:tcPr>
          <w:p w14:paraId="63DF764E" w14:textId="4479044D" w:rsidR="00C306BF" w:rsidRDefault="00C306BF" w:rsidP="00C306BF">
            <w:pPr>
              <w:pStyle w:val="MeetingTimes"/>
              <w:spacing w:before="0" w:line="276" w:lineRule="auto"/>
            </w:pPr>
            <w:r>
              <w:t>0</w:t>
            </w:r>
            <w:r w:rsidR="00B9258A">
              <w:t>3:15</w:t>
            </w:r>
            <w:r>
              <w:t xml:space="preserve"> PM to 03:</w:t>
            </w:r>
            <w:r w:rsidR="00B9258A">
              <w:t>45</w:t>
            </w:r>
            <w:r>
              <w:t xml:space="preserve"> PM</w:t>
            </w:r>
          </w:p>
        </w:tc>
        <w:tc>
          <w:tcPr>
            <w:tcW w:w="6947" w:type="dxa"/>
          </w:tcPr>
          <w:p w14:paraId="0ECA6F99" w14:textId="5B28B74A" w:rsidR="00C306BF" w:rsidRDefault="00C306BF" w:rsidP="00C306BF">
            <w:pPr>
              <w:pStyle w:val="Location"/>
              <w:spacing w:before="0" w:after="0" w:line="276" w:lineRule="auto"/>
            </w:pPr>
            <w:r>
              <w:t>Team 5 Presentations and discussion (IT Team)</w:t>
            </w:r>
          </w:p>
        </w:tc>
      </w:tr>
      <w:tr w:rsidR="00C306BF" w14:paraId="34B058F5" w14:textId="77777777" w:rsidTr="00C306BF">
        <w:trPr>
          <w:trHeight w:val="255"/>
        </w:trPr>
        <w:tc>
          <w:tcPr>
            <w:tcW w:w="2972" w:type="dxa"/>
          </w:tcPr>
          <w:p w14:paraId="26A93893" w14:textId="3E4DB62A" w:rsidR="00C306BF" w:rsidRDefault="00C306BF" w:rsidP="00C306BF">
            <w:pPr>
              <w:pStyle w:val="MeetingTimes"/>
              <w:spacing w:before="0" w:line="276" w:lineRule="auto"/>
            </w:pPr>
            <w:r>
              <w:t>03:</w:t>
            </w:r>
            <w:r w:rsidR="00B9258A">
              <w:t>45</w:t>
            </w:r>
            <w:r>
              <w:t xml:space="preserve"> PM to 04:15 PM</w:t>
            </w:r>
          </w:p>
        </w:tc>
        <w:tc>
          <w:tcPr>
            <w:tcW w:w="6947" w:type="dxa"/>
          </w:tcPr>
          <w:p w14:paraId="7F08299C" w14:textId="4B436BD7" w:rsidR="00C306BF" w:rsidRDefault="00AD6550" w:rsidP="00C306BF">
            <w:pPr>
              <w:pStyle w:val="Location"/>
              <w:spacing w:before="0" w:after="0" w:line="276" w:lineRule="auto"/>
            </w:pPr>
            <w:r>
              <w:t>Supplier Qualification Audits</w:t>
            </w:r>
          </w:p>
          <w:p w14:paraId="44EC34BF" w14:textId="6CB77BB7" w:rsidR="00B9258A" w:rsidRDefault="00AD6550" w:rsidP="00C306BF">
            <w:pPr>
              <w:pStyle w:val="Location"/>
              <w:spacing w:before="0" w:after="0" w:line="276" w:lineRule="auto"/>
            </w:pPr>
            <w:r>
              <w:t>Quiz</w:t>
            </w:r>
          </w:p>
        </w:tc>
      </w:tr>
      <w:tr w:rsidR="00C306BF" w14:paraId="70DCF893" w14:textId="77777777" w:rsidTr="00C306BF">
        <w:trPr>
          <w:trHeight w:val="255"/>
        </w:trPr>
        <w:tc>
          <w:tcPr>
            <w:tcW w:w="2972" w:type="dxa"/>
          </w:tcPr>
          <w:p w14:paraId="6F71DB49" w14:textId="4BA2A54B" w:rsidR="00C306BF" w:rsidRDefault="00C306BF" w:rsidP="00C306BF">
            <w:pPr>
              <w:pStyle w:val="MeetingTimes"/>
              <w:spacing w:before="0" w:line="276" w:lineRule="auto"/>
            </w:pPr>
            <w:r>
              <w:t>04:15 PM to 05:15 PM</w:t>
            </w:r>
          </w:p>
        </w:tc>
        <w:tc>
          <w:tcPr>
            <w:tcW w:w="6947" w:type="dxa"/>
          </w:tcPr>
          <w:p w14:paraId="1520E813" w14:textId="77777777" w:rsidR="00C306BF" w:rsidRDefault="00C306BF" w:rsidP="00C306BF">
            <w:pPr>
              <w:pStyle w:val="Location"/>
              <w:spacing w:before="0" w:after="0" w:line="276" w:lineRule="auto"/>
            </w:pPr>
            <w:r>
              <w:t>Tea Break</w:t>
            </w:r>
          </w:p>
          <w:p w14:paraId="7DF66711" w14:textId="0D635395" w:rsidR="00C306BF" w:rsidRDefault="00C306BF" w:rsidP="00C306BF">
            <w:pPr>
              <w:pStyle w:val="Location"/>
              <w:spacing w:before="0" w:after="0" w:line="276" w:lineRule="auto"/>
            </w:pPr>
            <w:r>
              <w:t xml:space="preserve">Feedback (Forms and </w:t>
            </w:r>
            <w:r w:rsidR="00B56951">
              <w:t xml:space="preserve">on </w:t>
            </w:r>
            <w:r>
              <w:t>presentations)</w:t>
            </w:r>
          </w:p>
        </w:tc>
      </w:tr>
      <w:tr w:rsidR="00C306BF" w14:paraId="564F8B56" w14:textId="77777777" w:rsidTr="00C306BF">
        <w:trPr>
          <w:trHeight w:val="255"/>
        </w:trPr>
        <w:tc>
          <w:tcPr>
            <w:tcW w:w="2972" w:type="dxa"/>
          </w:tcPr>
          <w:p w14:paraId="68321092" w14:textId="7E6804AD" w:rsidR="00C306BF" w:rsidRDefault="00C306BF" w:rsidP="00C306BF">
            <w:pPr>
              <w:pStyle w:val="MeetingTimes"/>
              <w:spacing w:before="0" w:line="276" w:lineRule="auto"/>
            </w:pPr>
            <w:r>
              <w:t>05:15 PM</w:t>
            </w:r>
          </w:p>
        </w:tc>
        <w:tc>
          <w:tcPr>
            <w:tcW w:w="6947" w:type="dxa"/>
          </w:tcPr>
          <w:p w14:paraId="63B29D75" w14:textId="292F2E63" w:rsidR="00C306BF" w:rsidRDefault="00C306BF" w:rsidP="00C306BF">
            <w:pPr>
              <w:pStyle w:val="Location"/>
              <w:spacing w:before="0" w:after="0" w:line="276" w:lineRule="auto"/>
            </w:pPr>
            <w:r>
              <w:t>Closure</w:t>
            </w:r>
          </w:p>
        </w:tc>
      </w:tr>
    </w:tbl>
    <w:p w14:paraId="50E5146B" w14:textId="25D84E27" w:rsidR="00C306BF" w:rsidRDefault="00C306BF" w:rsidP="00660207">
      <w:pPr>
        <w:spacing w:before="120" w:after="0"/>
        <w:rPr>
          <w:rFonts w:cs="Times New Roman"/>
          <w:b/>
          <w:bCs/>
          <w:color w:val="FF0000"/>
          <w:sz w:val="28"/>
          <w:szCs w:val="28"/>
        </w:rPr>
      </w:pPr>
    </w:p>
    <w:p w14:paraId="4E05F08F" w14:textId="77777777" w:rsidR="00C306BF" w:rsidRDefault="00C306BF" w:rsidP="00660207">
      <w:pPr>
        <w:spacing w:before="120" w:after="0"/>
        <w:rPr>
          <w:rFonts w:cs="Times New Roman"/>
          <w:b/>
          <w:bCs/>
          <w:color w:val="FF0000"/>
          <w:sz w:val="28"/>
          <w:szCs w:val="28"/>
        </w:rPr>
      </w:pPr>
    </w:p>
    <w:p w14:paraId="1624C185" w14:textId="77777777" w:rsidR="00B82CEC" w:rsidRDefault="00B82CEC" w:rsidP="009D5F7C">
      <w:pPr>
        <w:spacing w:before="120" w:after="0"/>
        <w:ind w:left="0"/>
        <w:rPr>
          <w:rFonts w:cs="Times New Roman"/>
          <w:b/>
          <w:bCs/>
          <w:sz w:val="28"/>
          <w:szCs w:val="28"/>
        </w:rPr>
      </w:pPr>
    </w:p>
    <w:sectPr w:rsidR="00B82CEC" w:rsidSect="00C306BF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F1166" w14:textId="77777777" w:rsidR="0066316B" w:rsidRDefault="0066316B" w:rsidP="00A66B18">
      <w:pPr>
        <w:spacing w:before="0" w:after="0"/>
      </w:pPr>
      <w:r>
        <w:separator/>
      </w:r>
    </w:p>
  </w:endnote>
  <w:endnote w:type="continuationSeparator" w:id="0">
    <w:p w14:paraId="7189DD29" w14:textId="77777777" w:rsidR="0066316B" w:rsidRDefault="0066316B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156E4" w14:textId="77777777" w:rsidR="0066316B" w:rsidRDefault="0066316B" w:rsidP="00A66B18">
      <w:pPr>
        <w:spacing w:before="0" w:after="0"/>
      </w:pPr>
      <w:r>
        <w:separator/>
      </w:r>
    </w:p>
  </w:footnote>
  <w:footnote w:type="continuationSeparator" w:id="0">
    <w:p w14:paraId="2C8D5D24" w14:textId="77777777" w:rsidR="0066316B" w:rsidRDefault="0066316B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44EA2"/>
    <w:multiLevelType w:val="hybridMultilevel"/>
    <w:tmpl w:val="0A20B532"/>
    <w:lvl w:ilvl="0" w:tplc="C176875A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347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817"/>
    <w:rsid w:val="00083BAA"/>
    <w:rsid w:val="00103889"/>
    <w:rsid w:val="0010680C"/>
    <w:rsid w:val="001311DB"/>
    <w:rsid w:val="00132915"/>
    <w:rsid w:val="001766D6"/>
    <w:rsid w:val="001774E6"/>
    <w:rsid w:val="00181E45"/>
    <w:rsid w:val="001E2320"/>
    <w:rsid w:val="001E3861"/>
    <w:rsid w:val="00214E28"/>
    <w:rsid w:val="00243F87"/>
    <w:rsid w:val="002650D8"/>
    <w:rsid w:val="002F3CEF"/>
    <w:rsid w:val="00352B81"/>
    <w:rsid w:val="00373612"/>
    <w:rsid w:val="003A0150"/>
    <w:rsid w:val="003E24DF"/>
    <w:rsid w:val="0041428F"/>
    <w:rsid w:val="00433972"/>
    <w:rsid w:val="00486E11"/>
    <w:rsid w:val="004A2B0D"/>
    <w:rsid w:val="004E446D"/>
    <w:rsid w:val="005A0FD3"/>
    <w:rsid w:val="005C2210"/>
    <w:rsid w:val="005D7940"/>
    <w:rsid w:val="005F13C4"/>
    <w:rsid w:val="005F59F4"/>
    <w:rsid w:val="00615018"/>
    <w:rsid w:val="0062123A"/>
    <w:rsid w:val="00646E75"/>
    <w:rsid w:val="00660207"/>
    <w:rsid w:val="0066316B"/>
    <w:rsid w:val="006D0DF6"/>
    <w:rsid w:val="006F6F10"/>
    <w:rsid w:val="00783E79"/>
    <w:rsid w:val="007A6C68"/>
    <w:rsid w:val="007B5AE8"/>
    <w:rsid w:val="007D7B80"/>
    <w:rsid w:val="007E7F36"/>
    <w:rsid w:val="007F5192"/>
    <w:rsid w:val="008D0063"/>
    <w:rsid w:val="008D7D10"/>
    <w:rsid w:val="00910D6C"/>
    <w:rsid w:val="009652B3"/>
    <w:rsid w:val="009D5F7C"/>
    <w:rsid w:val="009D6E13"/>
    <w:rsid w:val="00A35A12"/>
    <w:rsid w:val="00A55D68"/>
    <w:rsid w:val="00A57D67"/>
    <w:rsid w:val="00A66B18"/>
    <w:rsid w:val="00A6783B"/>
    <w:rsid w:val="00A96CF8"/>
    <w:rsid w:val="00AD6550"/>
    <w:rsid w:val="00AE1388"/>
    <w:rsid w:val="00AF3982"/>
    <w:rsid w:val="00B46697"/>
    <w:rsid w:val="00B50294"/>
    <w:rsid w:val="00B56951"/>
    <w:rsid w:val="00B57D6E"/>
    <w:rsid w:val="00B82CEC"/>
    <w:rsid w:val="00B9258A"/>
    <w:rsid w:val="00B957B1"/>
    <w:rsid w:val="00BC57B3"/>
    <w:rsid w:val="00C306BF"/>
    <w:rsid w:val="00C701F7"/>
    <w:rsid w:val="00C70786"/>
    <w:rsid w:val="00C73EDF"/>
    <w:rsid w:val="00C94040"/>
    <w:rsid w:val="00CD1817"/>
    <w:rsid w:val="00CE64FF"/>
    <w:rsid w:val="00D41084"/>
    <w:rsid w:val="00D66593"/>
    <w:rsid w:val="00DA1218"/>
    <w:rsid w:val="00DB73EE"/>
    <w:rsid w:val="00DE6DA2"/>
    <w:rsid w:val="00DF2D30"/>
    <w:rsid w:val="00E21240"/>
    <w:rsid w:val="00E55D74"/>
    <w:rsid w:val="00E6540C"/>
    <w:rsid w:val="00E81E2A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423BD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E21240"/>
    <w:pPr>
      <w:spacing w:before="40" w:after="360"/>
      <w:ind w:left="720" w:right="720"/>
    </w:pPr>
    <w:rPr>
      <w:rFonts w:eastAsiaTheme="minorHAnsi"/>
      <w:kern w:val="20"/>
      <w:szCs w:val="20"/>
    </w:rPr>
  </w:style>
  <w:style w:type="paragraph" w:styleId="Heading1">
    <w:name w:val="heading 1"/>
    <w:basedOn w:val="Recipient"/>
    <w:next w:val="Normal"/>
    <w:link w:val="Heading1Char"/>
    <w:uiPriority w:val="8"/>
    <w:qFormat/>
    <w:rsid w:val="007E7F36"/>
    <w:pPr>
      <w:outlineLvl w:val="0"/>
    </w:pPr>
    <w:rPr>
      <w:rFonts w:asciiTheme="majorHAnsi" w:hAnsiTheme="majorHAnsi"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1240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7E7F36"/>
    <w:rPr>
      <w:rFonts w:asciiTheme="majorHAnsi" w:eastAsiaTheme="minorHAnsi" w:hAnsiTheme="majorHAnsi"/>
      <w:b/>
      <w:bCs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7E7F36"/>
    <w:pPr>
      <w:spacing w:before="0" w:after="0"/>
      <w:ind w:left="0" w:right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E21240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7F36"/>
    <w:pPr>
      <w:spacing w:before="0" w:after="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F36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7F36"/>
    <w:pPr>
      <w:spacing w:after="0"/>
      <w:ind w:right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qFormat/>
    <w:rsid w:val="007E7F36"/>
    <w:pPr>
      <w:spacing w:before="120" w:after="0"/>
      <w:ind w:left="0" w:right="0"/>
    </w:pPr>
    <w:rPr>
      <w:b/>
    </w:rPr>
  </w:style>
  <w:style w:type="paragraph" w:customStyle="1" w:styleId="ItemDescription">
    <w:name w:val="Item Description"/>
    <w:basedOn w:val="Normal"/>
    <w:qFormat/>
    <w:rsid w:val="00E21240"/>
    <w:pPr>
      <w:spacing w:after="120"/>
      <w:ind w:left="0" w:right="360"/>
    </w:pPr>
  </w:style>
  <w:style w:type="paragraph" w:customStyle="1" w:styleId="Location">
    <w:name w:val="Location"/>
    <w:basedOn w:val="Normal"/>
    <w:qFormat/>
    <w:rsid w:val="00E21240"/>
    <w:pPr>
      <w:spacing w:after="120"/>
      <w:ind w:left="0" w:righ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xela\AppData\Roaming\Microsoft\Templates\Blue%20curve%20meeting%20agenda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A423AF-50F4-4F0F-8C0A-54276ACA9E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93D2EA-46D7-41FA-B589-986E1F86EC7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0616221F-4E30-43DF-A3F1-757BC7DC27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meeting agenda</Template>
  <TotalTime>0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2023-11-10T14:27:00Z</dcterms:created>
  <dcterms:modified xsi:type="dcterms:W3CDTF">2023-11-13T00:47:00Z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